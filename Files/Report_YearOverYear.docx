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"/>
        <w:gridCol w:w="12985"/>
        <w:gridCol w:w="454"/>
      </w:tblGrid>
      <w:tr w:rsidR="008E6B5B" w14:paraId="76D6E599" w14:textId="77777777">
        <w:trPr>
          <w:trHeight w:val="100"/>
        </w:trPr>
        <w:tc>
          <w:tcPr>
            <w:tcW w:w="223" w:type="dxa"/>
          </w:tcPr>
          <w:p w14:paraId="126F68C1" w14:textId="77777777" w:rsidR="008E6B5B" w:rsidRDefault="008E6B5B">
            <w:pPr>
              <w:pStyle w:val="EmptyCellLayoutStyle"/>
              <w:spacing w:after="0" w:line="240" w:lineRule="auto"/>
            </w:pPr>
          </w:p>
        </w:tc>
        <w:tc>
          <w:tcPr>
            <w:tcW w:w="12985" w:type="dxa"/>
          </w:tcPr>
          <w:p w14:paraId="5712609F" w14:textId="77777777" w:rsidR="008E6B5B" w:rsidRDefault="008E6B5B">
            <w:pPr>
              <w:pStyle w:val="EmptyCellLayoutStyle"/>
              <w:spacing w:after="0" w:line="240" w:lineRule="auto"/>
            </w:pPr>
          </w:p>
        </w:tc>
        <w:tc>
          <w:tcPr>
            <w:tcW w:w="454" w:type="dxa"/>
          </w:tcPr>
          <w:p w14:paraId="7711898D" w14:textId="77777777" w:rsidR="008E6B5B" w:rsidRDefault="008E6B5B">
            <w:pPr>
              <w:pStyle w:val="EmptyCellLayoutStyle"/>
              <w:spacing w:after="0" w:line="240" w:lineRule="auto"/>
            </w:pPr>
          </w:p>
        </w:tc>
      </w:tr>
      <w:tr w:rsidR="008E6B5B" w14:paraId="43111ECC" w14:textId="77777777">
        <w:tc>
          <w:tcPr>
            <w:tcW w:w="223" w:type="dxa"/>
          </w:tcPr>
          <w:p w14:paraId="2D3316B2" w14:textId="77777777" w:rsidR="008E6B5B" w:rsidRDefault="008E6B5B">
            <w:pPr>
              <w:pStyle w:val="EmptyCellLayoutStyle"/>
              <w:spacing w:after="0" w:line="240" w:lineRule="auto"/>
            </w:pPr>
          </w:p>
        </w:tc>
        <w:tc>
          <w:tcPr>
            <w:tcW w:w="129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23"/>
              <w:gridCol w:w="2394"/>
              <w:gridCol w:w="2550"/>
              <w:gridCol w:w="1716"/>
              <w:gridCol w:w="1770"/>
              <w:gridCol w:w="1524"/>
            </w:tblGrid>
            <w:tr w:rsidR="008E6B5B" w14:paraId="2D2C4173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33333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FA64BC" w14:textId="77777777" w:rsidR="008E6B5B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FFFFFF"/>
                    </w:rPr>
                    <w:t>Month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33333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F7515E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FFFFFF"/>
                    </w:rPr>
                    <w:t>Year - 2020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33333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F97184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FFFFFF"/>
                    </w:rPr>
                    <w:t>Year - 2021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84C438" w14:textId="77777777" w:rsidR="008E6B5B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/>
                      <w:color w:val="FFFFFF"/>
                    </w:rPr>
                    <w:t>YoY</w:t>
                  </w:r>
                  <w:proofErr w:type="spellEnd"/>
                  <w:r>
                    <w:rPr>
                      <w:rFonts w:ascii="Arial" w:eastAsia="Arial" w:hAnsi="Arial"/>
                      <w:color w:val="FFFFFF"/>
                    </w:rPr>
                    <w:t xml:space="preserve"> - 2021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33333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688E8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FFFFFF"/>
                    </w:rPr>
                    <w:t>Year -</w:t>
                  </w:r>
                  <w:r>
                    <w:rPr>
                      <w:rFonts w:ascii="Arial" w:eastAsia="Arial" w:hAnsi="Arial"/>
                      <w:color w:val="FFFFFF"/>
                    </w:rPr>
                    <w:t xml:space="preserve"> 2022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2FD5DD" w14:textId="77777777" w:rsidR="008E6B5B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/>
                      <w:color w:val="FFFFFF"/>
                    </w:rPr>
                    <w:t>YoY</w:t>
                  </w:r>
                  <w:proofErr w:type="spellEnd"/>
                  <w:r>
                    <w:rPr>
                      <w:rFonts w:ascii="Arial" w:eastAsia="Arial" w:hAnsi="Arial"/>
                      <w:color w:val="FFFFFF"/>
                    </w:rPr>
                    <w:t xml:space="preserve"> - 2022</w:t>
                  </w:r>
                </w:p>
              </w:tc>
            </w:tr>
            <w:tr w:rsidR="008E6B5B" w14:paraId="46BAE955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D79B2B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January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68718E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D8F927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$1.518.071,71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DB1938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63613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$1.524.177,89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948B8F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0,40%</w:t>
                  </w:r>
                </w:p>
              </w:tc>
            </w:tr>
            <w:tr w:rsidR="008E6B5B" w14:paraId="34D53787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962970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February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C0731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0B5B05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$1.334.307,37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AFB4B9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B4D1E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$1.362.024,71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E4992D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2,08%</w:t>
                  </w:r>
                </w:p>
              </w:tc>
            </w:tr>
            <w:tr w:rsidR="008E6B5B" w14:paraId="3D72C11A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C00A42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March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568C79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57D998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$1.753.039,10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437BAD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EC856C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$1.476.137,11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C75774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-15,80%</w:t>
                  </w:r>
                </w:p>
              </w:tc>
            </w:tr>
            <w:tr w:rsidR="008E6B5B" w14:paraId="6DF2DED1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66D29E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April</w:t>
                  </w:r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AADEDF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350B5E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$2.530.517,34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0206BD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C96896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$2.719.030,52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BE19DC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7,45%</w:t>
                  </w:r>
                </w:p>
              </w:tc>
            </w:tr>
            <w:tr w:rsidR="008E6B5B" w14:paraId="5C15AE8D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5AE639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May</w:t>
                  </w:r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3EDA9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53DFEB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$1.191.070,13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C1FBC8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E5177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$1.358.497,82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C170EB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14,06%</w:t>
                  </w:r>
                </w:p>
              </w:tc>
            </w:tr>
            <w:tr w:rsidR="008E6B5B" w14:paraId="5D1C5EDA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D6467E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June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5B1F80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D42F2B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$1.156.039,38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224AE7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A0684B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$1.401.754,32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CDE02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21,25%</w:t>
                  </w:r>
                </w:p>
              </w:tc>
            </w:tr>
            <w:tr w:rsidR="008E6B5B" w14:paraId="2B0BEC86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6FBD9E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July</w:t>
                  </w:r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CA29DE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$0,00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B510D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$1.214.296,35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534D2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0,00%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C31380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$1.680.864,55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D002E5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38,42%</w:t>
                  </w:r>
                </w:p>
              </w:tc>
            </w:tr>
            <w:tr w:rsidR="008E6B5B" w14:paraId="2BB6FB73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7DA8A6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August</w:t>
                  </w:r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BBA53A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$290.623,09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BE4908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$1.015.237,64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04A32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249,33%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F3000D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$1.233.691,71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55F578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21,52%</w:t>
                  </w:r>
                </w:p>
              </w:tc>
            </w:tr>
            <w:tr w:rsidR="008E6B5B" w14:paraId="2DF075AE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D93230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September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6712E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$1.256.877,37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4C51D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$1.042.610,29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EBF0CF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-17,05%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81F0EB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$0,00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04384C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-100,00%</w:t>
                  </w:r>
                </w:p>
              </w:tc>
            </w:tr>
            <w:tr w:rsidR="008E6B5B" w14:paraId="35F55CD0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DF6548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October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3D6987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$1.414.594,88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0628F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$1.224.508,02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5DC201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-13,44%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E85E07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$0,00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6C1F31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-100,00%</w:t>
                  </w:r>
                </w:p>
              </w:tc>
            </w:tr>
            <w:tr w:rsidR="008E6B5B" w14:paraId="5E988D50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F67261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November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8EAC69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$2.465.751,53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790252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$2.937.240,44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5AFD3F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19,12%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B24496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$0,00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FDFB25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-100,00%</w:t>
                  </w:r>
                </w:p>
              </w:tc>
            </w:tr>
            <w:tr w:rsidR="008E6B5B" w14:paraId="1984BD77" w14:textId="77777777">
              <w:trPr>
                <w:trHeight w:val="800"/>
              </w:trPr>
              <w:tc>
                <w:tcPr>
                  <w:tcW w:w="30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720BDC" w14:textId="77777777" w:rsidR="008E6B5B" w:rsidRDefault="0000000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December</w:t>
                  </w:r>
                  <w:proofErr w:type="spellEnd"/>
                </w:p>
              </w:tc>
              <w:tc>
                <w:tcPr>
                  <w:tcW w:w="239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3DA993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$1.866.572,25</w:t>
                  </w:r>
                </w:p>
              </w:tc>
              <w:tc>
                <w:tcPr>
                  <w:tcW w:w="2551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9F3E26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$1.921.891,12</w:t>
                  </w:r>
                </w:p>
              </w:tc>
              <w:tc>
                <w:tcPr>
                  <w:tcW w:w="1717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20182A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2,96%</w:t>
                  </w:r>
                </w:p>
              </w:tc>
              <w:tc>
                <w:tcPr>
                  <w:tcW w:w="1770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4BCD5D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$0,00</w:t>
                  </w:r>
                </w:p>
              </w:tc>
              <w:tc>
                <w:tcPr>
                  <w:tcW w:w="1525" w:type="dxa"/>
                  <w:tcBorders>
                    <w:top w:val="single" w:sz="3" w:space="0" w:color="C0C0C0"/>
                    <w:left w:val="single" w:sz="3" w:space="0" w:color="C0C0C0"/>
                    <w:bottom w:val="single" w:sz="3" w:space="0" w:color="C0C0C0"/>
                    <w:right w:val="single" w:sz="3" w:space="0" w:color="C0C0C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1234EA" w14:textId="77777777" w:rsidR="008E6B5B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-100,00%</w:t>
                  </w:r>
                </w:p>
              </w:tc>
            </w:tr>
          </w:tbl>
          <w:p w14:paraId="14654A83" w14:textId="77777777" w:rsidR="008E6B5B" w:rsidRDefault="008E6B5B">
            <w:pPr>
              <w:spacing w:after="0" w:line="240" w:lineRule="auto"/>
            </w:pPr>
          </w:p>
        </w:tc>
        <w:tc>
          <w:tcPr>
            <w:tcW w:w="454" w:type="dxa"/>
          </w:tcPr>
          <w:p w14:paraId="0CE8339F" w14:textId="77777777" w:rsidR="008E6B5B" w:rsidRDefault="008E6B5B">
            <w:pPr>
              <w:pStyle w:val="EmptyCellLayoutStyle"/>
              <w:spacing w:after="0" w:line="240" w:lineRule="auto"/>
            </w:pPr>
          </w:p>
        </w:tc>
      </w:tr>
      <w:tr w:rsidR="008E6B5B" w14:paraId="14F57D0D" w14:textId="77777777">
        <w:trPr>
          <w:trHeight w:val="1398"/>
        </w:trPr>
        <w:tc>
          <w:tcPr>
            <w:tcW w:w="223" w:type="dxa"/>
          </w:tcPr>
          <w:p w14:paraId="02D74F41" w14:textId="77777777" w:rsidR="008E6B5B" w:rsidRDefault="008E6B5B">
            <w:pPr>
              <w:pStyle w:val="EmptyCellLayoutStyle"/>
              <w:spacing w:after="0" w:line="240" w:lineRule="auto"/>
            </w:pPr>
          </w:p>
        </w:tc>
        <w:tc>
          <w:tcPr>
            <w:tcW w:w="12985" w:type="dxa"/>
          </w:tcPr>
          <w:p w14:paraId="19082D9C" w14:textId="77777777" w:rsidR="008E6B5B" w:rsidRDefault="008E6B5B">
            <w:pPr>
              <w:pStyle w:val="EmptyCellLayoutStyle"/>
              <w:spacing w:after="0" w:line="240" w:lineRule="auto"/>
            </w:pPr>
          </w:p>
        </w:tc>
        <w:tc>
          <w:tcPr>
            <w:tcW w:w="454" w:type="dxa"/>
          </w:tcPr>
          <w:p w14:paraId="69CA679A" w14:textId="77777777" w:rsidR="008E6B5B" w:rsidRDefault="008E6B5B">
            <w:pPr>
              <w:pStyle w:val="EmptyCellLayoutStyle"/>
              <w:spacing w:after="0" w:line="240" w:lineRule="auto"/>
            </w:pPr>
          </w:p>
        </w:tc>
      </w:tr>
    </w:tbl>
    <w:p w14:paraId="28CB2A19" w14:textId="77777777" w:rsidR="008E6B5B" w:rsidRDefault="008E6B5B">
      <w:pPr>
        <w:spacing w:after="0" w:line="240" w:lineRule="auto"/>
      </w:pPr>
    </w:p>
    <w:sectPr w:rsidR="008E6B5B">
      <w:headerReference w:type="default" r:id="rId7"/>
      <w:footerReference w:type="default" r:id="rId8"/>
      <w:pgSz w:w="15930" w:h="16837"/>
      <w:pgMar w:top="1133" w:right="1133" w:bottom="1133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C54C" w14:textId="77777777" w:rsidR="0023585A" w:rsidRDefault="0023585A">
      <w:pPr>
        <w:spacing w:after="0" w:line="240" w:lineRule="auto"/>
      </w:pPr>
      <w:r>
        <w:separator/>
      </w:r>
    </w:p>
  </w:endnote>
  <w:endnote w:type="continuationSeparator" w:id="0">
    <w:p w14:paraId="4084916F" w14:textId="77777777" w:rsidR="0023585A" w:rsidRDefault="0023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663"/>
    </w:tblGrid>
    <w:tr w:rsidR="008E6B5B" w14:paraId="52422323" w14:textId="77777777">
      <w:tc>
        <w:tcPr>
          <w:tcW w:w="13663" w:type="dxa"/>
        </w:tcPr>
        <w:p w14:paraId="51FF829A" w14:textId="77777777" w:rsidR="008E6B5B" w:rsidRDefault="008E6B5B">
          <w:pPr>
            <w:pStyle w:val="EmptyCellLayoutStyle"/>
            <w:spacing w:after="0" w:line="240" w:lineRule="auto"/>
          </w:pPr>
        </w:p>
      </w:tc>
    </w:tr>
    <w:tr w:rsidR="008E6B5B" w14:paraId="6782EA71" w14:textId="77777777">
      <w:tc>
        <w:tcPr>
          <w:tcW w:w="13663" w:type="dxa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shd w:val="clear" w:color="auto" w:fill="C0C0C0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23"/>
            <w:gridCol w:w="1270"/>
            <w:gridCol w:w="10189"/>
            <w:gridCol w:w="1417"/>
            <w:gridCol w:w="562"/>
          </w:tblGrid>
          <w:tr w:rsidR="008E6B5B" w14:paraId="7D02B14C" w14:textId="77777777">
            <w:trPr>
              <w:trHeight w:val="180"/>
            </w:trPr>
            <w:tc>
              <w:tcPr>
                <w:tcW w:w="223" w:type="dxa"/>
                <w:shd w:val="clear" w:color="auto" w:fill="C0C0C0"/>
              </w:tcPr>
              <w:p w14:paraId="4E4AE3B6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70" w:type="dxa"/>
                <w:shd w:val="clear" w:color="auto" w:fill="C0C0C0"/>
              </w:tcPr>
              <w:p w14:paraId="2A0E8979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189" w:type="dxa"/>
                <w:shd w:val="clear" w:color="auto" w:fill="C0C0C0"/>
              </w:tcPr>
              <w:p w14:paraId="0ABC9DF5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17" w:type="dxa"/>
                <w:shd w:val="clear" w:color="auto" w:fill="C0C0C0"/>
              </w:tcPr>
              <w:p w14:paraId="01047FEC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62" w:type="dxa"/>
                <w:shd w:val="clear" w:color="auto" w:fill="C0C0C0"/>
              </w:tcPr>
              <w:p w14:paraId="24AC31E4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</w:tr>
          <w:tr w:rsidR="008E6B5B" w14:paraId="1A35093F" w14:textId="77777777">
            <w:tc>
              <w:tcPr>
                <w:tcW w:w="223" w:type="dxa"/>
                <w:shd w:val="clear" w:color="auto" w:fill="C0C0C0"/>
              </w:tcPr>
              <w:p w14:paraId="6B58A229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70" w:type="dxa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0C0C0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251F68E" w14:textId="77777777" w:rsidR="008E6B5B" w:rsidRDefault="00000000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42CE682C" wp14:editId="4F4840B9">
                      <wp:extent cx="730501" cy="730501"/>
                      <wp:effectExtent l="0" t="0" r="0" b="0"/>
                      <wp:docPr id="2" name="img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g5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0501" cy="7305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0189" w:type="dxa"/>
                <w:shd w:val="clear" w:color="auto" w:fill="C0C0C0"/>
              </w:tcPr>
              <w:p w14:paraId="5D6C8292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17" w:type="dxa"/>
                <w:shd w:val="clear" w:color="auto" w:fill="C0C0C0"/>
              </w:tcPr>
              <w:p w14:paraId="26DA04D7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62" w:type="dxa"/>
                <w:shd w:val="clear" w:color="auto" w:fill="C0C0C0"/>
              </w:tcPr>
              <w:p w14:paraId="14F871DE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</w:tr>
          <w:tr w:rsidR="008E6B5B" w14:paraId="7811C651" w14:textId="77777777">
            <w:tc>
              <w:tcPr>
                <w:tcW w:w="223" w:type="dxa"/>
                <w:shd w:val="clear" w:color="auto" w:fill="C0C0C0"/>
              </w:tcPr>
              <w:p w14:paraId="7FB0872E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70" w:type="dxa"/>
                <w:vMerge/>
                <w:shd w:val="clear" w:color="auto" w:fill="C0C0C0"/>
              </w:tcPr>
              <w:p w14:paraId="323EF2FD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189" w:type="dxa"/>
                <w:shd w:val="clear" w:color="auto" w:fill="C0C0C0"/>
              </w:tcPr>
              <w:p w14:paraId="33FC9061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17" w:type="dxa"/>
                <w:shd w:val="clear" w:color="auto" w:fill="C0C0C0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417"/>
                </w:tblGrid>
                <w:tr w:rsidR="008E6B5B" w14:paraId="39ED937C" w14:textId="77777777">
                  <w:trPr>
                    <w:trHeight w:val="487"/>
                  </w:trPr>
                  <w:tc>
                    <w:tcPr>
                      <w:tcW w:w="141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B3BA31D" w14:textId="77777777" w:rsidR="008E6B5B" w:rsidRDefault="00000000">
                      <w:pPr>
                        <w:spacing w:after="0" w:line="240" w:lineRule="auto"/>
                        <w:jc w:val="right"/>
                      </w:pPr>
                      <w:r>
                        <w:rPr>
                          <w:rFonts w:ascii="Segoe UI" w:eastAsia="Segoe UI" w:hAnsi="Segoe UI"/>
                          <w:color w:val="333333"/>
                          <w:sz w:val="40"/>
                        </w:rPr>
                        <w:fldChar w:fldCharType="begin"/>
                      </w:r>
                      <w:r>
                        <w:rPr>
                          <w:rFonts w:ascii="Segoe UI" w:eastAsia="Segoe UI" w:hAnsi="Segoe UI"/>
                          <w:noProof/>
                          <w:color w:val="333333"/>
                          <w:sz w:val="40"/>
                        </w:rPr>
                        <w:instrText xml:space="preserve"> PAGE </w:instrText>
                      </w:r>
                      <w:r>
                        <w:rPr>
                          <w:rFonts w:ascii="Segoe UI" w:eastAsia="Segoe UI" w:hAnsi="Segoe UI"/>
                          <w:color w:val="333333"/>
                          <w:sz w:val="40"/>
                        </w:rPr>
                        <w:fldChar w:fldCharType="separate"/>
                      </w:r>
                      <w:r>
                        <w:rPr>
                          <w:rFonts w:ascii="Segoe UI" w:eastAsia="Segoe UI" w:hAnsi="Segoe UI"/>
                          <w:color w:val="333333"/>
                          <w:sz w:val="40"/>
                        </w:rPr>
                        <w:t>1</w:t>
                      </w:r>
                      <w:r>
                        <w:rPr>
                          <w:rFonts w:ascii="Segoe UI" w:eastAsia="Segoe UI" w:hAnsi="Segoe UI"/>
                          <w:color w:val="333333"/>
                          <w:sz w:val="40"/>
                        </w:rPr>
                        <w:fldChar w:fldCharType="end"/>
                      </w:r>
                    </w:p>
                  </w:tc>
                </w:tr>
              </w:tbl>
              <w:p w14:paraId="6A3FD0F0" w14:textId="77777777" w:rsidR="008E6B5B" w:rsidRDefault="008E6B5B">
                <w:pPr>
                  <w:spacing w:after="0" w:line="240" w:lineRule="auto"/>
                </w:pPr>
              </w:p>
            </w:tc>
            <w:tc>
              <w:tcPr>
                <w:tcW w:w="562" w:type="dxa"/>
                <w:shd w:val="clear" w:color="auto" w:fill="C0C0C0"/>
              </w:tcPr>
              <w:p w14:paraId="2D3F7FAC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</w:tr>
          <w:tr w:rsidR="008E6B5B" w14:paraId="3AE42023" w14:textId="77777777">
            <w:tc>
              <w:tcPr>
                <w:tcW w:w="223" w:type="dxa"/>
                <w:shd w:val="clear" w:color="auto" w:fill="C0C0C0"/>
              </w:tcPr>
              <w:p w14:paraId="5CF213A6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70" w:type="dxa"/>
                <w:vMerge/>
                <w:shd w:val="clear" w:color="auto" w:fill="C0C0C0"/>
              </w:tcPr>
              <w:p w14:paraId="4DE8BBD1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189" w:type="dxa"/>
                <w:shd w:val="clear" w:color="auto" w:fill="C0C0C0"/>
              </w:tcPr>
              <w:p w14:paraId="747A2C12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17" w:type="dxa"/>
                <w:shd w:val="clear" w:color="auto" w:fill="C0C0C0"/>
              </w:tcPr>
              <w:p w14:paraId="0DF9A501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62" w:type="dxa"/>
                <w:shd w:val="clear" w:color="auto" w:fill="C0C0C0"/>
              </w:tcPr>
              <w:p w14:paraId="3D3BD195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</w:tr>
          <w:tr w:rsidR="008E6B5B" w14:paraId="1172F520" w14:textId="77777777">
            <w:trPr>
              <w:trHeight w:val="360"/>
            </w:trPr>
            <w:tc>
              <w:tcPr>
                <w:tcW w:w="223" w:type="dxa"/>
                <w:shd w:val="clear" w:color="auto" w:fill="C0C0C0"/>
              </w:tcPr>
              <w:p w14:paraId="5CB1C4D7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70" w:type="dxa"/>
                <w:shd w:val="clear" w:color="auto" w:fill="C0C0C0"/>
              </w:tcPr>
              <w:p w14:paraId="2AD95C0D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189" w:type="dxa"/>
                <w:shd w:val="clear" w:color="auto" w:fill="C0C0C0"/>
              </w:tcPr>
              <w:p w14:paraId="6FAD206F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17" w:type="dxa"/>
                <w:shd w:val="clear" w:color="auto" w:fill="C0C0C0"/>
              </w:tcPr>
              <w:p w14:paraId="5FC227A0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62" w:type="dxa"/>
                <w:shd w:val="clear" w:color="auto" w:fill="C0C0C0"/>
              </w:tcPr>
              <w:p w14:paraId="36771525" w14:textId="77777777" w:rsidR="008E6B5B" w:rsidRDefault="008E6B5B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02328773" w14:textId="77777777" w:rsidR="008E6B5B" w:rsidRDefault="008E6B5B">
          <w:pPr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6700" w14:textId="77777777" w:rsidR="0023585A" w:rsidRDefault="0023585A">
      <w:pPr>
        <w:spacing w:after="0" w:line="240" w:lineRule="auto"/>
      </w:pPr>
      <w:r>
        <w:separator/>
      </w:r>
    </w:p>
  </w:footnote>
  <w:footnote w:type="continuationSeparator" w:id="0">
    <w:p w14:paraId="12AEAC23" w14:textId="77777777" w:rsidR="0023585A" w:rsidRDefault="0023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3"/>
      <w:gridCol w:w="7972"/>
      <w:gridCol w:w="3487"/>
      <w:gridCol w:w="1525"/>
      <w:gridCol w:w="454"/>
    </w:tblGrid>
    <w:tr w:rsidR="008E6B5B" w14:paraId="26E4CD76" w14:textId="77777777">
      <w:tc>
        <w:tcPr>
          <w:tcW w:w="223" w:type="dxa"/>
        </w:tcPr>
        <w:p w14:paraId="5BF7C740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7972" w:type="dxa"/>
        </w:tcPr>
        <w:p w14:paraId="4BA3C0F5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3487" w:type="dxa"/>
        </w:tcPr>
        <w:p w14:paraId="642E679F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1525" w:type="dxa"/>
        </w:tcPr>
        <w:p w14:paraId="634A18D3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454" w:type="dxa"/>
        </w:tcPr>
        <w:p w14:paraId="2CA73D3B" w14:textId="77777777" w:rsidR="008E6B5B" w:rsidRDefault="008E6B5B">
          <w:pPr>
            <w:pStyle w:val="EmptyCellLayoutStyle"/>
            <w:spacing w:after="0" w:line="240" w:lineRule="auto"/>
          </w:pPr>
        </w:p>
      </w:tc>
    </w:tr>
    <w:tr w:rsidR="008E6B5B" w14:paraId="6106DEAC" w14:textId="77777777">
      <w:tc>
        <w:tcPr>
          <w:tcW w:w="223" w:type="dxa"/>
        </w:tcPr>
        <w:p w14:paraId="32AAF738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7972" w:type="dxa"/>
        </w:tcPr>
        <w:p w14:paraId="63DAE088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3487" w:type="dxa"/>
        </w:tcPr>
        <w:p w14:paraId="5EE49C4B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1525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34CCFC1" w14:textId="77777777" w:rsidR="008E6B5B" w:rsidRDefault="00000000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4A5E4462" wp14:editId="54B80F1E">
                <wp:extent cx="721371" cy="721719"/>
                <wp:effectExtent l="0" t="0" r="0" b="0"/>
                <wp:docPr id="1793187667" name="img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187667" name="img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71" cy="72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</w:tcPr>
        <w:p w14:paraId="34CABECF" w14:textId="77777777" w:rsidR="008E6B5B" w:rsidRDefault="008E6B5B">
          <w:pPr>
            <w:pStyle w:val="EmptyCellLayoutStyle"/>
            <w:spacing w:after="0" w:line="240" w:lineRule="auto"/>
          </w:pPr>
        </w:p>
      </w:tc>
    </w:tr>
    <w:tr w:rsidR="008E6B5B" w14:paraId="080F524B" w14:textId="77777777">
      <w:tc>
        <w:tcPr>
          <w:tcW w:w="223" w:type="dxa"/>
        </w:tcPr>
        <w:p w14:paraId="5F99444C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797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972"/>
          </w:tblGrid>
          <w:tr w:rsidR="008E6B5B" w14:paraId="0397DFFF" w14:textId="77777777">
            <w:trPr>
              <w:trHeight w:val="712"/>
            </w:trPr>
            <w:tc>
              <w:tcPr>
                <w:tcW w:w="797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5DE1352" w14:textId="77777777" w:rsidR="008E6B5B" w:rsidRDefault="00000000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333333"/>
                    <w:sz w:val="56"/>
                  </w:rPr>
                  <w:t>Report - Year over Year</w:t>
                </w:r>
              </w:p>
            </w:tc>
          </w:tr>
        </w:tbl>
        <w:p w14:paraId="7478FDBE" w14:textId="77777777" w:rsidR="008E6B5B" w:rsidRDefault="008E6B5B">
          <w:pPr>
            <w:spacing w:after="0" w:line="240" w:lineRule="auto"/>
          </w:pPr>
        </w:p>
      </w:tc>
      <w:tc>
        <w:tcPr>
          <w:tcW w:w="3487" w:type="dxa"/>
        </w:tcPr>
        <w:p w14:paraId="60AB667F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1525" w:type="dxa"/>
          <w:vMerge/>
        </w:tcPr>
        <w:p w14:paraId="2A87F55F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454" w:type="dxa"/>
        </w:tcPr>
        <w:p w14:paraId="3CDD122E" w14:textId="77777777" w:rsidR="008E6B5B" w:rsidRDefault="008E6B5B">
          <w:pPr>
            <w:pStyle w:val="EmptyCellLayoutStyle"/>
            <w:spacing w:after="0" w:line="240" w:lineRule="auto"/>
          </w:pPr>
        </w:p>
      </w:tc>
    </w:tr>
    <w:tr w:rsidR="008E6B5B" w14:paraId="6E0E4218" w14:textId="77777777">
      <w:tc>
        <w:tcPr>
          <w:tcW w:w="223" w:type="dxa"/>
        </w:tcPr>
        <w:p w14:paraId="4ED4CA15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7972" w:type="dxa"/>
        </w:tcPr>
        <w:p w14:paraId="5459625E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3487" w:type="dxa"/>
        </w:tcPr>
        <w:p w14:paraId="041F88B8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1525" w:type="dxa"/>
          <w:vMerge/>
        </w:tcPr>
        <w:p w14:paraId="48CCA2C8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454" w:type="dxa"/>
        </w:tcPr>
        <w:p w14:paraId="6D8DA560" w14:textId="77777777" w:rsidR="008E6B5B" w:rsidRDefault="008E6B5B">
          <w:pPr>
            <w:pStyle w:val="EmptyCellLayoutStyle"/>
            <w:spacing w:after="0" w:line="240" w:lineRule="auto"/>
          </w:pPr>
        </w:p>
      </w:tc>
    </w:tr>
    <w:tr w:rsidR="008E6B5B" w14:paraId="19807368" w14:textId="77777777">
      <w:tc>
        <w:tcPr>
          <w:tcW w:w="223" w:type="dxa"/>
        </w:tcPr>
        <w:p w14:paraId="340A740D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7972" w:type="dxa"/>
        </w:tcPr>
        <w:p w14:paraId="1012EEC4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3487" w:type="dxa"/>
        </w:tcPr>
        <w:p w14:paraId="415E9917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1525" w:type="dxa"/>
        </w:tcPr>
        <w:p w14:paraId="6523D08F" w14:textId="77777777" w:rsidR="008E6B5B" w:rsidRDefault="008E6B5B">
          <w:pPr>
            <w:pStyle w:val="EmptyCellLayoutStyle"/>
            <w:spacing w:after="0" w:line="240" w:lineRule="auto"/>
          </w:pPr>
        </w:p>
      </w:tc>
      <w:tc>
        <w:tcPr>
          <w:tcW w:w="454" w:type="dxa"/>
        </w:tcPr>
        <w:p w14:paraId="2A04E98C" w14:textId="77777777" w:rsidR="008E6B5B" w:rsidRDefault="008E6B5B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177234260">
    <w:abstractNumId w:val="0"/>
  </w:num>
  <w:num w:numId="2" w16cid:durableId="333532804">
    <w:abstractNumId w:val="1"/>
  </w:num>
  <w:num w:numId="3" w16cid:durableId="171531313">
    <w:abstractNumId w:val="2"/>
  </w:num>
  <w:num w:numId="4" w16cid:durableId="802040265">
    <w:abstractNumId w:val="3"/>
  </w:num>
  <w:num w:numId="5" w16cid:durableId="1230387361">
    <w:abstractNumId w:val="4"/>
  </w:num>
  <w:num w:numId="6" w16cid:durableId="1194415951">
    <w:abstractNumId w:val="5"/>
  </w:num>
  <w:num w:numId="7" w16cid:durableId="1831750320">
    <w:abstractNumId w:val="6"/>
  </w:num>
  <w:num w:numId="8" w16cid:durableId="1599867089">
    <w:abstractNumId w:val="7"/>
  </w:num>
  <w:num w:numId="9" w16cid:durableId="1567717431">
    <w:abstractNumId w:val="8"/>
  </w:num>
  <w:num w:numId="10" w16cid:durableId="1314874187">
    <w:abstractNumId w:val="9"/>
  </w:num>
  <w:num w:numId="11" w16cid:durableId="1361054873">
    <w:abstractNumId w:val="10"/>
  </w:num>
  <w:num w:numId="12" w16cid:durableId="1518616174">
    <w:abstractNumId w:val="11"/>
  </w:num>
  <w:num w:numId="13" w16cid:durableId="1244529892">
    <w:abstractNumId w:val="12"/>
  </w:num>
  <w:num w:numId="14" w16cid:durableId="266809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B5B"/>
    <w:rsid w:val="0023585A"/>
    <w:rsid w:val="008E6B5B"/>
    <w:rsid w:val="00E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B0761"/>
  <w15:docId w15:val="{6A231FFC-DD88-4142-A1F3-BECF036E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Cabealho">
    <w:name w:val="header"/>
    <w:basedOn w:val="Normal"/>
    <w:link w:val="CabealhoChar"/>
    <w:uiPriority w:val="99"/>
    <w:unhideWhenUsed/>
    <w:rsid w:val="00EC7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1D2"/>
  </w:style>
  <w:style w:type="paragraph" w:styleId="Rodap">
    <w:name w:val="footer"/>
    <w:basedOn w:val="Normal"/>
    <w:link w:val="RodapChar"/>
    <w:uiPriority w:val="99"/>
    <w:unhideWhenUsed/>
    <w:rsid w:val="00EC7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Rep_YearOverYear</dc:title>
  <dc:creator/>
  <dc:description/>
  <cp:lastModifiedBy>Fernando Araujo</cp:lastModifiedBy>
  <cp:revision>3</cp:revision>
  <dcterms:created xsi:type="dcterms:W3CDTF">2023-08-21T22:27:00Z</dcterms:created>
  <dcterms:modified xsi:type="dcterms:W3CDTF">2023-08-21T22:28:00Z</dcterms:modified>
</cp:coreProperties>
</file>